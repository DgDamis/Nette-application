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85" w:rsidRDefault="00D37486" w:rsidP="00D37486">
      <w:pPr>
        <w:pStyle w:val="zadn2"/>
        <w:numPr>
          <w:ilvl w:val="0"/>
          <w:numId w:val="0"/>
        </w:numPr>
        <w:tabs>
          <w:tab w:val="left" w:pos="284"/>
        </w:tabs>
        <w:ind w:left="850" w:hanging="283"/>
      </w:pPr>
      <w:r>
        <w:tab/>
      </w:r>
      <w:r w:rsidR="00156885" w:rsidRPr="006932EA">
        <w:t xml:space="preserve">Použijte </w:t>
      </w:r>
      <w:r w:rsidR="00907187">
        <w:t>dostupné webové technologie</w:t>
      </w:r>
      <w:r w:rsidR="00156885" w:rsidRPr="006932EA">
        <w:t xml:space="preserve"> ve spojení s databázovým systémem MySQL k vytvoření </w:t>
      </w:r>
      <w:r w:rsidR="00156885">
        <w:t xml:space="preserve">základu administrace </w:t>
      </w:r>
      <w:r w:rsidR="00907187">
        <w:t xml:space="preserve">informačních webových stránek </w:t>
      </w:r>
      <w:r w:rsidR="00156885">
        <w:t>zaměřen</w:t>
      </w:r>
      <w:r w:rsidR="00907187">
        <w:t xml:space="preserve">ých </w:t>
      </w:r>
      <w:r w:rsidR="00156885">
        <w:t xml:space="preserve">na </w:t>
      </w:r>
      <w:r w:rsidR="00907187">
        <w:t>akce, které uspořádala pražská ZOO</w:t>
      </w:r>
      <w:r w:rsidR="00156885">
        <w:t>.</w:t>
      </w:r>
    </w:p>
    <w:p w:rsidR="00156885" w:rsidRPr="00AB762B" w:rsidRDefault="00156885" w:rsidP="00156885">
      <w:pPr>
        <w:spacing w:before="113"/>
        <w:ind w:left="567"/>
        <w:rPr>
          <w:sz w:val="20"/>
          <w:szCs w:val="20"/>
          <w:u w:val="single"/>
        </w:rPr>
      </w:pPr>
      <w:r w:rsidRPr="00AB762B">
        <w:rPr>
          <w:sz w:val="20"/>
          <w:szCs w:val="20"/>
          <w:u w:val="single"/>
        </w:rPr>
        <w:t>Úkoly:</w:t>
      </w:r>
    </w:p>
    <w:p w:rsidR="00156885" w:rsidRPr="00B07A39" w:rsidRDefault="00156885" w:rsidP="00156885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 w:rsidRPr="00797356">
        <w:t xml:space="preserve">Vytvořte v MySQL databázi </w:t>
      </w:r>
      <w:r w:rsidR="00907187">
        <w:rPr>
          <w:i/>
        </w:rPr>
        <w:t>zoo</w:t>
      </w:r>
      <w:r w:rsidRPr="00797356">
        <w:t xml:space="preserve"> a importujte do ní přiložený SQL dump </w:t>
      </w:r>
      <w:r w:rsidR="00907187" w:rsidRPr="00907187">
        <w:rPr>
          <w:i/>
        </w:rPr>
        <w:t>zoo</w:t>
      </w:r>
      <w:r w:rsidRPr="00797356">
        <w:rPr>
          <w:i/>
        </w:rPr>
        <w:t>.sql</w:t>
      </w:r>
      <w:r w:rsidRPr="00797356">
        <w:t>.</w:t>
      </w:r>
      <w:r>
        <w:t xml:space="preserve"> </w:t>
      </w:r>
      <w:r>
        <w:rPr>
          <w:i/>
        </w:rPr>
        <w:t>(1 </w:t>
      </w:r>
      <w:r w:rsidR="00477A10">
        <w:rPr>
          <w:i/>
        </w:rPr>
        <w:t>bod</w:t>
      </w:r>
      <w:r w:rsidRPr="00797356">
        <w:rPr>
          <w:i/>
        </w:rPr>
        <w:t>)</w:t>
      </w:r>
    </w:p>
    <w:p w:rsidR="00156885" w:rsidRDefault="00907187" w:rsidP="00156885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>
        <w:t>V</w:t>
      </w:r>
      <w:r w:rsidR="00156885">
        <w:t>ytvoř</w:t>
      </w:r>
      <w:r>
        <w:t>te responzivní</w:t>
      </w:r>
      <w:r w:rsidR="00156885">
        <w:t xml:space="preserve"> layout webové aplikace, jehož součástí bude výrazné záhlaví s hlavní nadpisem a</w:t>
      </w:r>
      <w:r>
        <w:t xml:space="preserve"> ikonou pražské ZOO, hlavní blok s obsahem příslušné části aplikace a</w:t>
      </w:r>
      <w:r w:rsidR="00156885">
        <w:t xml:space="preserve"> ohraničené zápatí </w:t>
      </w:r>
      <w:r>
        <w:t>zahrnující</w:t>
      </w:r>
      <w:r w:rsidR="00156885">
        <w:t xml:space="preserve"> symbol </w:t>
      </w:r>
      <w:r w:rsidR="00156885" w:rsidRPr="003630AC">
        <w:rPr>
          <w:i/>
        </w:rPr>
        <w:t>copyright</w:t>
      </w:r>
      <w:r w:rsidR="00156885">
        <w:t xml:space="preserve">, </w:t>
      </w:r>
      <w:r>
        <w:t>rok, jméno a příjmení autora a</w:t>
      </w:r>
      <w:r w:rsidR="00156885">
        <w:t xml:space="preserve"> text „maturitní </w:t>
      </w:r>
      <w:r>
        <w:t>práce</w:t>
      </w:r>
      <w:r w:rsidR="00156885">
        <w:t xml:space="preserve">“. </w:t>
      </w:r>
      <w:r>
        <w:br/>
      </w:r>
      <w:r w:rsidR="00156885" w:rsidRPr="000D35A9">
        <w:rPr>
          <w:i/>
        </w:rPr>
        <w:t>(</w:t>
      </w:r>
      <w:r>
        <w:rPr>
          <w:i/>
        </w:rPr>
        <w:t>2</w:t>
      </w:r>
      <w:r w:rsidR="00156885" w:rsidRPr="000D35A9">
        <w:rPr>
          <w:i/>
        </w:rPr>
        <w:t xml:space="preserve"> b</w:t>
      </w:r>
      <w:r w:rsidR="00477A10">
        <w:rPr>
          <w:i/>
        </w:rPr>
        <w:t>od</w:t>
      </w:r>
      <w:r>
        <w:rPr>
          <w:i/>
        </w:rPr>
        <w:t>y</w:t>
      </w:r>
      <w:r w:rsidR="00156885" w:rsidRPr="000D35A9">
        <w:rPr>
          <w:i/>
        </w:rPr>
        <w:t>)</w:t>
      </w:r>
    </w:p>
    <w:p w:rsidR="00156885" w:rsidRDefault="00156885" w:rsidP="00156885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 w:rsidRPr="00212362">
        <w:t xml:space="preserve">Vytvořte </w:t>
      </w:r>
      <w:r w:rsidR="00907187">
        <w:t>úvodní</w:t>
      </w:r>
      <w:r w:rsidRPr="00212362">
        <w:t xml:space="preserve"> stránku aplikace s přehledným výpisem</w:t>
      </w:r>
      <w:r>
        <w:t xml:space="preserve"> </w:t>
      </w:r>
      <w:r w:rsidR="00907187">
        <w:t>informací o akcích pořádaných ZOO</w:t>
      </w:r>
      <w:r w:rsidRPr="00212362">
        <w:t>. Pro výpis použijte tabulku v</w:t>
      </w:r>
      <w:r w:rsidR="00907187">
        <w:t> </w:t>
      </w:r>
      <w:r w:rsidRPr="00212362">
        <w:t>HTML</w:t>
      </w:r>
      <w:r w:rsidR="00907187">
        <w:t xml:space="preserve"> (rozdělenou na záhlaví a tělo s daty)</w:t>
      </w:r>
      <w:r w:rsidRPr="00212362">
        <w:t xml:space="preserve"> a vše upravte </w:t>
      </w:r>
      <w:r>
        <w:t xml:space="preserve">pomocí </w:t>
      </w:r>
      <w:r w:rsidRPr="00212362">
        <w:t>CSS nebo frameworku Bootstrap tak, aby se výsledek co nejvíce blížil níže uvedené předloze</w:t>
      </w:r>
      <w:r w:rsidRPr="00B01CEE">
        <w:t xml:space="preserve">. </w:t>
      </w:r>
      <w:r w:rsidRPr="00212362">
        <w:rPr>
          <w:i/>
        </w:rPr>
        <w:t>(</w:t>
      </w:r>
      <w:r w:rsidR="00477A10">
        <w:rPr>
          <w:i/>
        </w:rPr>
        <w:t>5</w:t>
      </w:r>
      <w:r w:rsidRPr="00212362">
        <w:rPr>
          <w:i/>
        </w:rPr>
        <w:t xml:space="preserve"> b</w:t>
      </w:r>
      <w:r w:rsidR="00477A10">
        <w:rPr>
          <w:i/>
        </w:rPr>
        <w:t>odů</w:t>
      </w:r>
      <w:r w:rsidRPr="00212362">
        <w:rPr>
          <w:i/>
        </w:rPr>
        <w:t>)</w:t>
      </w:r>
    </w:p>
    <w:p w:rsidR="00156885" w:rsidRDefault="00156885" w:rsidP="0015688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156885" w:rsidRDefault="00E1039B" w:rsidP="00E1039B">
      <w:pPr>
        <w:pStyle w:val="zadn3"/>
        <w:numPr>
          <w:ilvl w:val="0"/>
          <w:numId w:val="0"/>
        </w:numPr>
        <w:tabs>
          <w:tab w:val="left" w:pos="1417"/>
        </w:tabs>
      </w:pPr>
      <w:r>
        <w:rPr>
          <w:noProof/>
        </w:rPr>
        <w:drawing>
          <wp:inline distT="0" distB="0" distL="0" distR="0">
            <wp:extent cx="5759450" cy="364426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vodni-strank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85" w:rsidRDefault="00156885" w:rsidP="00156885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156885" w:rsidRDefault="00156885" w:rsidP="00156885">
      <w:pPr>
        <w:pStyle w:val="zadn3"/>
        <w:numPr>
          <w:ilvl w:val="0"/>
          <w:numId w:val="6"/>
        </w:numPr>
        <w:tabs>
          <w:tab w:val="left" w:pos="1417"/>
        </w:tabs>
        <w:ind w:left="1417"/>
      </w:pPr>
      <w:r w:rsidRPr="00212362">
        <w:t>Vytvořte odkazy v záhlaví tabulky, které umožní řazení jednotlivých záznamů podle vybr</w:t>
      </w:r>
      <w:r>
        <w:t xml:space="preserve">aného sloupce. V případě sloupců </w:t>
      </w:r>
      <w:r w:rsidR="00E1039B">
        <w:rPr>
          <w:i/>
        </w:rPr>
        <w:t>Konání</w:t>
      </w:r>
      <w:r>
        <w:t xml:space="preserve"> a </w:t>
      </w:r>
      <w:r>
        <w:rPr>
          <w:i/>
        </w:rPr>
        <w:t>P</w:t>
      </w:r>
      <w:r w:rsidR="00E1039B">
        <w:rPr>
          <w:i/>
        </w:rPr>
        <w:t>očet návštěvníků</w:t>
      </w:r>
      <w:r w:rsidRPr="00212362">
        <w:t xml:space="preserve"> bude řazení fungovat sestupně, pro ostatní případy vzestupně</w:t>
      </w:r>
      <w:r>
        <w:t xml:space="preserve">. </w:t>
      </w:r>
      <w:r w:rsidRPr="00212362">
        <w:rPr>
          <w:i/>
        </w:rPr>
        <w:t>(</w:t>
      </w:r>
      <w:r>
        <w:rPr>
          <w:i/>
        </w:rPr>
        <w:t>2</w:t>
      </w:r>
      <w:r w:rsidRPr="00212362">
        <w:rPr>
          <w:i/>
        </w:rPr>
        <w:t xml:space="preserve"> b</w:t>
      </w:r>
      <w:r w:rsidR="00477A10">
        <w:rPr>
          <w:i/>
        </w:rPr>
        <w:t>ody</w:t>
      </w:r>
      <w:r w:rsidRPr="00212362">
        <w:rPr>
          <w:i/>
        </w:rPr>
        <w:t>)</w:t>
      </w:r>
    </w:p>
    <w:p w:rsidR="00156885" w:rsidRDefault="00156885" w:rsidP="00156885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 w:rsidRPr="00EF3280">
        <w:t xml:space="preserve">Přidejte tlačítko </w:t>
      </w:r>
      <w:r w:rsidR="00E1039B" w:rsidRPr="00E1039B">
        <w:rPr>
          <w:i/>
        </w:rPr>
        <w:t>Vy</w:t>
      </w:r>
      <w:r w:rsidRPr="00EF3280">
        <w:rPr>
          <w:i/>
        </w:rPr>
        <w:t>mazat</w:t>
      </w:r>
      <w:r w:rsidRPr="00EF3280">
        <w:t xml:space="preserve"> ke každému záznamu v seznamu </w:t>
      </w:r>
      <w:r w:rsidR="00E1039B">
        <w:t>akcí</w:t>
      </w:r>
      <w:r w:rsidRPr="00EF3280">
        <w:t xml:space="preserve"> a naprogramujte </w:t>
      </w:r>
      <w:r>
        <w:t>jeho funkčnost</w:t>
      </w:r>
      <w:r w:rsidRPr="00EF3280">
        <w:t xml:space="preserve"> tak, aby po kliknutí došlo k odstranění dané </w:t>
      </w:r>
      <w:r w:rsidR="00E1039B">
        <w:t>akce</w:t>
      </w:r>
      <w:r w:rsidRPr="00EF3280">
        <w:t>. Uživateli bude zobrazeno sdělení o úspěšně provedené akci (případně informace o chybě)</w:t>
      </w:r>
      <w:r>
        <w:t xml:space="preserve">. </w:t>
      </w:r>
      <w:r w:rsidRPr="00EF3280">
        <w:rPr>
          <w:i/>
        </w:rPr>
        <w:t>(</w:t>
      </w:r>
      <w:r>
        <w:rPr>
          <w:i/>
        </w:rPr>
        <w:t>2</w:t>
      </w:r>
      <w:r w:rsidRPr="00EF3280">
        <w:rPr>
          <w:i/>
        </w:rPr>
        <w:t xml:space="preserve"> b</w:t>
      </w:r>
      <w:r w:rsidR="00477A10">
        <w:rPr>
          <w:i/>
        </w:rPr>
        <w:t>ody</w:t>
      </w:r>
      <w:r w:rsidRPr="00EF3280">
        <w:rPr>
          <w:i/>
        </w:rPr>
        <w:t>)</w:t>
      </w:r>
    </w:p>
    <w:p w:rsidR="00156885" w:rsidRDefault="00156885" w:rsidP="00FE33CC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 w:rsidRPr="00EF3280">
        <w:t xml:space="preserve">Naprogramujte a pomocí CSS či Bootstrapu upravte stránku, která bude zobrazovat detailní informace o vybrané </w:t>
      </w:r>
      <w:r w:rsidR="009F7CAF">
        <w:t>akci</w:t>
      </w:r>
      <w:r w:rsidRPr="00EF3280">
        <w:t>. Stránka se zobrazí po kli</w:t>
      </w:r>
      <w:r>
        <w:t xml:space="preserve">knutí na </w:t>
      </w:r>
      <w:r w:rsidR="009F7CAF">
        <w:t>odkaz s titulkem akce</w:t>
      </w:r>
      <w:r>
        <w:t xml:space="preserve"> </w:t>
      </w:r>
      <w:r w:rsidRPr="00EF3280">
        <w:t>v seznamu.</w:t>
      </w:r>
      <w:r w:rsidR="009F7CAF">
        <w:t xml:space="preserve"> Bude opět responzivní, na běžných počítačových displejích rozdělena na dva stejně široké bloky. První z nich bude obsahovat údaje o akci, v druhém bloku zobrazte orientační plán pražské ZOO</w:t>
      </w:r>
      <w:r w:rsidR="00896C47">
        <w:t>.</w:t>
      </w:r>
      <w:r w:rsidRPr="00EF3280">
        <w:t xml:space="preserve"> Zpětný odkaz umožní návrat na </w:t>
      </w:r>
      <w:r>
        <w:t xml:space="preserve">přehled </w:t>
      </w:r>
      <w:r w:rsidR="009F7CAF">
        <w:t>akcí</w:t>
      </w:r>
      <w:r>
        <w:t>.</w:t>
      </w:r>
      <w:r w:rsidR="00896C47">
        <w:t xml:space="preserve"> Grafickou úpravu stránky přizpůsobte níže uvedené předloze.</w:t>
      </w:r>
      <w:r>
        <w:t xml:space="preserve"> </w:t>
      </w:r>
      <w:r w:rsidRPr="00EF3280">
        <w:rPr>
          <w:i/>
        </w:rPr>
        <w:t>(</w:t>
      </w:r>
      <w:r>
        <w:rPr>
          <w:i/>
        </w:rPr>
        <w:t>3</w:t>
      </w:r>
      <w:r w:rsidRPr="00EF3280">
        <w:rPr>
          <w:i/>
        </w:rPr>
        <w:t xml:space="preserve"> b</w:t>
      </w:r>
      <w:r w:rsidR="00477A10">
        <w:rPr>
          <w:i/>
        </w:rPr>
        <w:t>ody</w:t>
      </w:r>
      <w:r w:rsidRPr="00EF3280">
        <w:rPr>
          <w:i/>
        </w:rPr>
        <w:t>)</w:t>
      </w:r>
    </w:p>
    <w:p w:rsidR="000C6634" w:rsidRDefault="000C6634" w:rsidP="003D39B5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0C6634" w:rsidRDefault="000C6634" w:rsidP="003D39B5">
      <w:pPr>
        <w:pStyle w:val="zadn3"/>
        <w:numPr>
          <w:ilvl w:val="0"/>
          <w:numId w:val="0"/>
        </w:numPr>
        <w:tabs>
          <w:tab w:val="left" w:pos="1417"/>
        </w:tabs>
        <w:spacing w:before="120"/>
        <w:rPr>
          <w:noProof/>
        </w:rPr>
      </w:pPr>
    </w:p>
    <w:p w:rsidR="00156885" w:rsidRPr="00136C5D" w:rsidRDefault="003D39B5" w:rsidP="003D39B5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lastRenderedPageBreak/>
        <w:drawing>
          <wp:inline distT="0" distB="0" distL="0" distR="0">
            <wp:extent cx="5759450" cy="24955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ni-strank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9" b="11164"/>
                    <a:stretch/>
                  </pic:blipFill>
                  <pic:spPr bwMode="auto">
                    <a:xfrm>
                      <a:off x="0" y="0"/>
                      <a:ext cx="57594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634" w:rsidRDefault="00156885" w:rsidP="000C6634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 w:rsidRPr="00136C5D">
        <w:t xml:space="preserve">Vytvořte formulář pro vkládání / editaci všech údajů v tabulce </w:t>
      </w:r>
      <w:r w:rsidR="003D39B5">
        <w:rPr>
          <w:i/>
        </w:rPr>
        <w:t>event</w:t>
      </w:r>
      <w:r w:rsidRPr="00136C5D">
        <w:t xml:space="preserve">. Při vytváření jednotlivých formulářových prvků vycházejte z předlohy a z parametrů uvedených v databázi. Nastavte </w:t>
      </w:r>
      <w:r w:rsidRPr="00DE51D6">
        <w:rPr>
          <w:b/>
        </w:rPr>
        <w:t>povinné zadání</w:t>
      </w:r>
      <w:r w:rsidRPr="00136C5D">
        <w:t xml:space="preserve"> v případě </w:t>
      </w:r>
      <w:r>
        <w:t xml:space="preserve">názvu </w:t>
      </w:r>
      <w:r w:rsidR="003D39B5">
        <w:t>akce</w:t>
      </w:r>
      <w:r w:rsidRPr="00136C5D">
        <w:t xml:space="preserve">. </w:t>
      </w:r>
      <w:r>
        <w:t xml:space="preserve">Název </w:t>
      </w:r>
      <w:r w:rsidR="003D39B5">
        <w:t>akce</w:t>
      </w:r>
      <w:r>
        <w:t xml:space="preserve"> musí navíc splňovat pravidlo, že </w:t>
      </w:r>
      <w:r w:rsidRPr="00DE51D6">
        <w:rPr>
          <w:b/>
        </w:rPr>
        <w:t>nesmí být delší než 100 znaků</w:t>
      </w:r>
      <w:r>
        <w:t xml:space="preserve">. </w:t>
      </w:r>
      <w:r w:rsidR="00DE51D6">
        <w:t xml:space="preserve">Čas konání by měl být </w:t>
      </w:r>
      <w:r w:rsidR="00DE51D6" w:rsidRPr="00DE51D6">
        <w:rPr>
          <w:b/>
        </w:rPr>
        <w:t>uveden ve tvaru hodiny:minuty</w:t>
      </w:r>
      <w:r w:rsidRPr="00136C5D">
        <w:t>.</w:t>
      </w:r>
      <w:r>
        <w:t xml:space="preserve"> P</w:t>
      </w:r>
      <w:r w:rsidR="00DE51D6">
        <w:t>očet návštěvníků</w:t>
      </w:r>
      <w:r>
        <w:t xml:space="preserve"> </w:t>
      </w:r>
      <w:r w:rsidRPr="00DE51D6">
        <w:rPr>
          <w:b/>
        </w:rPr>
        <w:t xml:space="preserve">musí být celé číslo, maximálně </w:t>
      </w:r>
      <w:r w:rsidR="00DE51D6" w:rsidRPr="00DE51D6">
        <w:rPr>
          <w:b/>
        </w:rPr>
        <w:t>šesti</w:t>
      </w:r>
      <w:r w:rsidRPr="00DE51D6">
        <w:rPr>
          <w:b/>
        </w:rPr>
        <w:t>místné</w:t>
      </w:r>
      <w:r w:rsidRPr="00136C5D">
        <w:t xml:space="preserve">. V případě porušení </w:t>
      </w:r>
      <w:r>
        <w:t xml:space="preserve">pravidel </w:t>
      </w:r>
      <w:r w:rsidRPr="00136C5D">
        <w:t>se zobrazí chybové hlášení.</w:t>
      </w:r>
      <w:r>
        <w:t xml:space="preserve"> </w:t>
      </w:r>
      <w:r w:rsidRPr="00136C5D">
        <w:rPr>
          <w:i/>
        </w:rPr>
        <w:t>(</w:t>
      </w:r>
      <w:r w:rsidR="00477A10">
        <w:rPr>
          <w:i/>
        </w:rPr>
        <w:t>6</w:t>
      </w:r>
      <w:r w:rsidRPr="00136C5D">
        <w:rPr>
          <w:i/>
        </w:rPr>
        <w:t xml:space="preserve"> b</w:t>
      </w:r>
      <w:r w:rsidR="00477A10">
        <w:rPr>
          <w:i/>
        </w:rPr>
        <w:t>odů</w:t>
      </w:r>
      <w:r w:rsidRPr="00136C5D">
        <w:rPr>
          <w:i/>
        </w:rPr>
        <w:t>)</w:t>
      </w:r>
    </w:p>
    <w:p w:rsidR="00156885" w:rsidRPr="00887627" w:rsidRDefault="00DE51D6" w:rsidP="00DE51D6">
      <w:pPr>
        <w:pStyle w:val="zadn3"/>
        <w:numPr>
          <w:ilvl w:val="0"/>
          <w:numId w:val="0"/>
        </w:numPr>
        <w:tabs>
          <w:tab w:val="left" w:pos="1417"/>
        </w:tabs>
        <w:spacing w:before="120"/>
      </w:pPr>
      <w:r>
        <w:rPr>
          <w:noProof/>
        </w:rPr>
        <w:drawing>
          <wp:inline distT="0" distB="0" distL="0" distR="0">
            <wp:extent cx="5759450" cy="23437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44" b="-310"/>
                    <a:stretch/>
                  </pic:blipFill>
                  <pic:spPr bwMode="auto">
                    <a:xfrm>
                      <a:off x="0" y="0"/>
                      <a:ext cx="5759450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85" w:rsidRDefault="00156885" w:rsidP="00156885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 w:rsidRPr="00BB745F">
        <w:t xml:space="preserve">Zajistěte, aby bylo možné prostřednictvím </w:t>
      </w:r>
      <w:r w:rsidR="00DE51D6">
        <w:t xml:space="preserve">téhož </w:t>
      </w:r>
      <w:r w:rsidRPr="00BB745F">
        <w:t>formuláře vložit nový záznam, nebo ak</w:t>
      </w:r>
      <w:r w:rsidR="000C6634">
        <w:t>tualizovat již existující</w:t>
      </w:r>
      <w:r w:rsidRPr="00BB745F">
        <w:t>. Pro obě akce vytvořte příslušná tlačítka na úvodní stránce.</w:t>
      </w:r>
      <w:r>
        <w:t xml:space="preserve"> (3 b</w:t>
      </w:r>
      <w:r w:rsidR="00477A10">
        <w:t>ody</w:t>
      </w:r>
      <w:r>
        <w:t>)</w:t>
      </w:r>
    </w:p>
    <w:p w:rsidR="00156885" w:rsidRDefault="00DE51D6" w:rsidP="00156885">
      <w:pPr>
        <w:pStyle w:val="zadn3"/>
        <w:numPr>
          <w:ilvl w:val="0"/>
          <w:numId w:val="6"/>
        </w:numPr>
        <w:tabs>
          <w:tab w:val="left" w:pos="1417"/>
        </w:tabs>
        <w:spacing w:before="120"/>
        <w:ind w:left="1418" w:hanging="284"/>
      </w:pPr>
      <w:r>
        <w:t xml:space="preserve">Dodržujte validitu a přehlednost veškerého kódu, vhodně využijte komentářů. </w:t>
      </w:r>
      <w:r w:rsidR="00156885">
        <w:t>(1 b</w:t>
      </w:r>
      <w:r w:rsidR="00477A10">
        <w:t>od</w:t>
      </w:r>
      <w:r w:rsidR="00156885">
        <w:t xml:space="preserve">) </w:t>
      </w:r>
    </w:p>
    <w:p w:rsidR="00156885" w:rsidRDefault="00156885" w:rsidP="00156885">
      <w:pPr>
        <w:spacing w:before="113"/>
        <w:ind w:left="567"/>
        <w:rPr>
          <w:sz w:val="20"/>
        </w:rPr>
      </w:pPr>
    </w:p>
    <w:p w:rsidR="00156885" w:rsidRDefault="00156885" w:rsidP="00156885">
      <w:pPr>
        <w:widowControl w:val="0"/>
        <w:shd w:val="clear" w:color="auto" w:fill="E6E6E6"/>
        <w:suppressAutoHyphens/>
        <w:ind w:left="720"/>
        <w:rPr>
          <w:sz w:val="20"/>
          <w:szCs w:val="20"/>
        </w:rPr>
      </w:pPr>
      <w:r>
        <w:rPr>
          <w:sz w:val="20"/>
          <w:szCs w:val="20"/>
        </w:rPr>
        <w:t>Do maturitního protokolu (</w:t>
      </w:r>
      <w:r>
        <w:rPr>
          <w:b/>
          <w:sz w:val="20"/>
          <w:szCs w:val="20"/>
        </w:rPr>
        <w:t>protokol.doc</w:t>
      </w:r>
      <w:r>
        <w:rPr>
          <w:sz w:val="20"/>
          <w:szCs w:val="20"/>
        </w:rPr>
        <w:t xml:space="preserve">) přehledně vložte: </w:t>
      </w:r>
    </w:p>
    <w:p w:rsidR="00156885" w:rsidRPr="00DE51D6" w:rsidRDefault="00DE51D6" w:rsidP="00DE51D6">
      <w:pPr>
        <w:widowControl w:val="0"/>
        <w:numPr>
          <w:ilvl w:val="0"/>
          <w:numId w:val="8"/>
        </w:numPr>
        <w:shd w:val="clear" w:color="auto" w:fill="E6E6E6"/>
        <w:tabs>
          <w:tab w:val="clear" w:pos="720"/>
          <w:tab w:val="num" w:pos="1068"/>
        </w:tabs>
        <w:suppressAutoHyphens/>
        <w:ind w:left="1068"/>
        <w:rPr>
          <w:sz w:val="20"/>
          <w:szCs w:val="20"/>
        </w:rPr>
      </w:pPr>
      <w:r>
        <w:rPr>
          <w:sz w:val="20"/>
          <w:szCs w:val="20"/>
        </w:rPr>
        <w:t>všechny vámi upravované kódy (včetně CSS) a připojte jejich umístění ve struktuře aplikace</w:t>
      </w:r>
      <w:r w:rsidR="00156885">
        <w:rPr>
          <w:sz w:val="20"/>
          <w:szCs w:val="20"/>
        </w:rPr>
        <w:t xml:space="preserve"> </w:t>
      </w:r>
      <w:r w:rsidR="00156885" w:rsidRPr="00DE51D6">
        <w:rPr>
          <w:sz w:val="20"/>
          <w:szCs w:val="20"/>
        </w:rPr>
        <w:t>.</w:t>
      </w:r>
    </w:p>
    <w:p w:rsidR="00477A10" w:rsidRDefault="00A6223C" w:rsidP="00477A10">
      <w:pPr>
        <w:widowControl w:val="0"/>
        <w:shd w:val="clear" w:color="auto" w:fill="E6E6E6"/>
        <w:tabs>
          <w:tab w:val="num" w:pos="1068"/>
        </w:tabs>
        <w:suppressAutoHyphens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Celý projekt uložte do archivního souboru </w:t>
      </w:r>
      <w:r w:rsidR="00DE51D6">
        <w:rPr>
          <w:b/>
          <w:sz w:val="20"/>
          <w:szCs w:val="20"/>
        </w:rPr>
        <w:t>zoo</w:t>
      </w:r>
      <w:r w:rsidRPr="00A6223C">
        <w:rPr>
          <w:b/>
          <w:sz w:val="20"/>
          <w:szCs w:val="20"/>
        </w:rPr>
        <w:t>.zip</w:t>
      </w:r>
      <w:r>
        <w:rPr>
          <w:sz w:val="20"/>
          <w:szCs w:val="20"/>
        </w:rPr>
        <w:t xml:space="preserve">, který bude umístěn ve složce </w:t>
      </w:r>
      <w:r w:rsidRPr="00A6223C">
        <w:rPr>
          <w:b/>
          <w:sz w:val="20"/>
          <w:szCs w:val="20"/>
        </w:rPr>
        <w:t>maturita</w:t>
      </w:r>
      <w:r>
        <w:rPr>
          <w:sz w:val="20"/>
          <w:szCs w:val="20"/>
        </w:rPr>
        <w:t>.</w:t>
      </w:r>
    </w:p>
    <w:p w:rsidR="00156885" w:rsidRDefault="00156885" w:rsidP="00156885"/>
    <w:p w:rsidR="001A0CC5" w:rsidRDefault="001A0CC5" w:rsidP="00BE1FA0">
      <w:pPr>
        <w:rPr>
          <w:sz w:val="20"/>
        </w:rPr>
      </w:pPr>
    </w:p>
    <w:p w:rsidR="001A0CC5" w:rsidRDefault="001A0CC5" w:rsidP="00BE1FA0">
      <w:pPr>
        <w:rPr>
          <w:sz w:val="20"/>
        </w:rPr>
      </w:pPr>
    </w:p>
    <w:tbl>
      <w:tblPr>
        <w:tblW w:w="9720" w:type="dxa"/>
        <w:tblInd w:w="-252" w:type="dxa"/>
        <w:tblLook w:val="01E0" w:firstRow="1" w:lastRow="1" w:firstColumn="1" w:lastColumn="1" w:noHBand="0" w:noVBand="0"/>
      </w:tblPr>
      <w:tblGrid>
        <w:gridCol w:w="4857"/>
        <w:gridCol w:w="4863"/>
      </w:tblGrid>
      <w:tr w:rsidR="00CF66B4" w:rsidTr="00D37486">
        <w:tc>
          <w:tcPr>
            <w:tcW w:w="4857" w:type="dxa"/>
            <w:vAlign w:val="center"/>
          </w:tcPr>
          <w:p w:rsidR="00CF66B4" w:rsidRDefault="00CF66B4" w:rsidP="00D37486">
            <w:bookmarkStart w:id="0" w:name="_GoBack"/>
            <w:bookmarkEnd w:id="0"/>
          </w:p>
        </w:tc>
        <w:tc>
          <w:tcPr>
            <w:tcW w:w="4863" w:type="dxa"/>
            <w:vAlign w:val="center"/>
          </w:tcPr>
          <w:p w:rsidR="00CF66B4" w:rsidRDefault="00CF66B4">
            <w:pPr>
              <w:jc w:val="center"/>
            </w:pPr>
          </w:p>
        </w:tc>
      </w:tr>
    </w:tbl>
    <w:p w:rsidR="00B2316B" w:rsidRDefault="00B2316B" w:rsidP="00163D19"/>
    <w:sectPr w:rsidR="00B2316B" w:rsidSect="00A16EEA">
      <w:headerReference w:type="default" r:id="rId10"/>
      <w:footerReference w:type="default" r:id="rId11"/>
      <w:pgSz w:w="11906" w:h="16838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39" w:rsidRDefault="00870839">
      <w:r>
        <w:separator/>
      </w:r>
    </w:p>
  </w:endnote>
  <w:endnote w:type="continuationSeparator" w:id="0">
    <w:p w:rsidR="00870839" w:rsidRDefault="0087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charset w:val="80"/>
    <w:family w:val="roman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B9" w:rsidRDefault="00C15674" w:rsidP="00AE1FB9">
    <w:pPr>
      <w:pStyle w:val="Zpat"/>
      <w:jc w:val="center"/>
    </w:pP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PAGE 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D37486">
      <w:rPr>
        <w:rStyle w:val="slostrnky"/>
        <w:rFonts w:ascii="Calibri" w:hAnsi="Calibri"/>
        <w:i/>
        <w:noProof/>
        <w:sz w:val="20"/>
        <w:szCs w:val="20"/>
      </w:rPr>
      <w:t>2</w:t>
    </w:r>
    <w:r>
      <w:rPr>
        <w:rStyle w:val="slostrnky"/>
        <w:rFonts w:ascii="Calibri" w:hAnsi="Calibri"/>
        <w:i/>
        <w:sz w:val="20"/>
        <w:szCs w:val="20"/>
      </w:rPr>
      <w:fldChar w:fldCharType="end"/>
    </w:r>
    <w:r w:rsidR="00AE1FB9">
      <w:rPr>
        <w:rStyle w:val="slostrnky"/>
        <w:rFonts w:ascii="Calibri" w:hAnsi="Calibri"/>
        <w:i/>
        <w:sz w:val="20"/>
        <w:szCs w:val="20"/>
      </w:rPr>
      <w:t>/</w:t>
    </w:r>
    <w:r>
      <w:rPr>
        <w:rStyle w:val="slostrnky"/>
        <w:rFonts w:ascii="Calibri" w:hAnsi="Calibri"/>
        <w:i/>
        <w:sz w:val="20"/>
        <w:szCs w:val="20"/>
      </w:rPr>
      <w:fldChar w:fldCharType="begin"/>
    </w:r>
    <w:r w:rsidR="00AE1FB9">
      <w:rPr>
        <w:rStyle w:val="slostrnky"/>
        <w:rFonts w:ascii="Calibri" w:hAnsi="Calibri"/>
        <w:i/>
        <w:sz w:val="20"/>
        <w:szCs w:val="20"/>
      </w:rPr>
      <w:instrText xml:space="preserve"> NUMPAGES </w:instrText>
    </w:r>
    <w:r>
      <w:rPr>
        <w:rStyle w:val="slostrnky"/>
        <w:rFonts w:ascii="Calibri" w:hAnsi="Calibri"/>
        <w:i/>
        <w:sz w:val="20"/>
        <w:szCs w:val="20"/>
      </w:rPr>
      <w:fldChar w:fldCharType="separate"/>
    </w:r>
    <w:r w:rsidR="00D37486">
      <w:rPr>
        <w:rStyle w:val="slostrnky"/>
        <w:rFonts w:ascii="Calibri" w:hAnsi="Calibri"/>
        <w:i/>
        <w:noProof/>
        <w:sz w:val="20"/>
        <w:szCs w:val="20"/>
      </w:rPr>
      <w:t>2</w:t>
    </w:r>
    <w:r>
      <w:rPr>
        <w:rStyle w:val="slostrnky"/>
        <w:rFonts w:ascii="Calibri" w:hAnsi="Calibri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39" w:rsidRDefault="00870839">
      <w:r>
        <w:separator/>
      </w:r>
    </w:p>
  </w:footnote>
  <w:footnote w:type="continuationSeparator" w:id="0">
    <w:p w:rsidR="00870839" w:rsidRDefault="00870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2F" w:rsidRDefault="009E0E97" w:rsidP="001E11AE">
    <w:r>
      <w:rPr>
        <w:noProof/>
      </w:rPr>
      <w:drawing>
        <wp:anchor distT="0" distB="0" distL="114300" distR="114300" simplePos="0" relativeHeight="251659264" behindDoc="0" locked="0" layoutInCell="1" allowOverlap="1" wp14:anchorId="0DCCE0FA" wp14:editId="07DF8D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81150" cy="40132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ile-pozad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Praskova 399/8, 746 01 Opava, tel.: 553 621 580</w:t>
    </w:r>
  </w:p>
  <w:p w:rsidR="007E5C37" w:rsidRDefault="007E5C37" w:rsidP="007E5C37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e-mail: sspu@sspu-opava.cz, www.sspu–opava.cz</w:t>
    </w:r>
  </w:p>
  <w:p w:rsidR="0045622F" w:rsidRPr="00421643" w:rsidRDefault="0045622F" w:rsidP="00421643">
    <w:pPr>
      <w:jc w:val="right"/>
      <w:rPr>
        <w:rFonts w:ascii="Arial" w:hAnsi="Arial" w:cs="Arial"/>
        <w:color w:val="808080"/>
        <w:sz w:val="10"/>
        <w:szCs w:val="10"/>
      </w:rPr>
    </w:pPr>
  </w:p>
  <w:p w:rsidR="0045622F" w:rsidRPr="00421643" w:rsidRDefault="0045622F" w:rsidP="00421643">
    <w:pPr>
      <w:pBdr>
        <w:top w:val="single" w:sz="4" w:space="1" w:color="auto"/>
      </w:pBdr>
      <w:jc w:val="right"/>
      <w:rPr>
        <w:rFonts w:ascii="Arial" w:hAnsi="Arial" w:cs="Arial"/>
        <w:color w:val="8080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8" w15:restartNumberingAfterBreak="0">
    <w:nsid w:val="0DD96A41"/>
    <w:multiLevelType w:val="multilevel"/>
    <w:tmpl w:val="173CB7E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8"/>
        </w:tabs>
        <w:ind w:left="1428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788"/>
        </w:tabs>
        <w:ind w:left="17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48"/>
        </w:tabs>
        <w:ind w:left="2148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08"/>
        </w:tabs>
        <w:ind w:left="2508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68"/>
        </w:tabs>
        <w:ind w:left="2868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28"/>
        </w:tabs>
        <w:ind w:left="3228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588"/>
        </w:tabs>
        <w:ind w:left="3588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48"/>
        </w:tabs>
        <w:ind w:left="3948" w:hanging="36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D40BB"/>
    <w:multiLevelType w:val="hybridMultilevel"/>
    <w:tmpl w:val="F57064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21F2A"/>
    <w:multiLevelType w:val="multilevel"/>
    <w:tmpl w:val="935C96A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6"/>
        </w:tabs>
        <w:ind w:left="213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496"/>
        </w:tabs>
        <w:ind w:left="249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6"/>
        </w:tabs>
        <w:ind w:left="285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16"/>
        </w:tabs>
        <w:ind w:left="321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576"/>
        </w:tabs>
        <w:ind w:left="357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36"/>
        </w:tabs>
        <w:ind w:left="393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296"/>
        </w:tabs>
        <w:ind w:left="429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56"/>
        </w:tabs>
        <w:ind w:left="4656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4" w15:restartNumberingAfterBreak="0">
    <w:nsid w:val="46764E75"/>
    <w:multiLevelType w:val="multilevel"/>
    <w:tmpl w:val="5CBCFDD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136"/>
        </w:tabs>
        <w:ind w:left="213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496"/>
        </w:tabs>
        <w:ind w:left="249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6"/>
        </w:tabs>
        <w:ind w:left="285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16"/>
        </w:tabs>
        <w:ind w:left="321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576"/>
        </w:tabs>
        <w:ind w:left="357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36"/>
        </w:tabs>
        <w:ind w:left="393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296"/>
        </w:tabs>
        <w:ind w:left="429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56"/>
        </w:tabs>
        <w:ind w:left="465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4266"/>
    <w:multiLevelType w:val="multilevel"/>
    <w:tmpl w:val="A5C87728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ascii="Symbol" w:hAnsi="Symbol" w:hint="default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7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2"/>
  </w:num>
  <w:num w:numId="13">
    <w:abstractNumId w:val="14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10"/>
  </w:num>
  <w:num w:numId="19">
    <w:abstractNumId w:val="11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05F3E"/>
    <w:rsid w:val="0002622A"/>
    <w:rsid w:val="00031262"/>
    <w:rsid w:val="00066A6B"/>
    <w:rsid w:val="00092D97"/>
    <w:rsid w:val="000A5D94"/>
    <w:rsid w:val="000B1BCE"/>
    <w:rsid w:val="000B78CD"/>
    <w:rsid w:val="000C1854"/>
    <w:rsid w:val="000C4D7E"/>
    <w:rsid w:val="000C6634"/>
    <w:rsid w:val="000E07A9"/>
    <w:rsid w:val="000E50C9"/>
    <w:rsid w:val="000F202F"/>
    <w:rsid w:val="000F7226"/>
    <w:rsid w:val="0011233C"/>
    <w:rsid w:val="00116102"/>
    <w:rsid w:val="00117735"/>
    <w:rsid w:val="00117BF0"/>
    <w:rsid w:val="00133BAD"/>
    <w:rsid w:val="00134A1E"/>
    <w:rsid w:val="00142ABF"/>
    <w:rsid w:val="001464F8"/>
    <w:rsid w:val="00147207"/>
    <w:rsid w:val="00156885"/>
    <w:rsid w:val="00163D19"/>
    <w:rsid w:val="00166C05"/>
    <w:rsid w:val="001813F9"/>
    <w:rsid w:val="001A0CC5"/>
    <w:rsid w:val="001A54EC"/>
    <w:rsid w:val="001B1079"/>
    <w:rsid w:val="001C4043"/>
    <w:rsid w:val="001C5456"/>
    <w:rsid w:val="001D5404"/>
    <w:rsid w:val="001E11AE"/>
    <w:rsid w:val="001E19BA"/>
    <w:rsid w:val="001F1C98"/>
    <w:rsid w:val="001F21FE"/>
    <w:rsid w:val="001F4DE3"/>
    <w:rsid w:val="001F4F9E"/>
    <w:rsid w:val="00205610"/>
    <w:rsid w:val="00207B94"/>
    <w:rsid w:val="00221E7E"/>
    <w:rsid w:val="00223B9D"/>
    <w:rsid w:val="00235B88"/>
    <w:rsid w:val="00237427"/>
    <w:rsid w:val="00237529"/>
    <w:rsid w:val="002409DA"/>
    <w:rsid w:val="002430C7"/>
    <w:rsid w:val="00256DA7"/>
    <w:rsid w:val="002636D9"/>
    <w:rsid w:val="00293DD7"/>
    <w:rsid w:val="00294564"/>
    <w:rsid w:val="00294FA1"/>
    <w:rsid w:val="002A3A2C"/>
    <w:rsid w:val="002A7FF2"/>
    <w:rsid w:val="002B62A5"/>
    <w:rsid w:val="002B783A"/>
    <w:rsid w:val="002C022C"/>
    <w:rsid w:val="002C4A58"/>
    <w:rsid w:val="002E217D"/>
    <w:rsid w:val="002F3A21"/>
    <w:rsid w:val="003111EC"/>
    <w:rsid w:val="003131DD"/>
    <w:rsid w:val="00314357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550F"/>
    <w:rsid w:val="0037771F"/>
    <w:rsid w:val="003821B0"/>
    <w:rsid w:val="00390974"/>
    <w:rsid w:val="003B315D"/>
    <w:rsid w:val="003C6FA4"/>
    <w:rsid w:val="003D39B5"/>
    <w:rsid w:val="003E5295"/>
    <w:rsid w:val="003E61B9"/>
    <w:rsid w:val="003E64B6"/>
    <w:rsid w:val="003E7D70"/>
    <w:rsid w:val="003F534D"/>
    <w:rsid w:val="00401D59"/>
    <w:rsid w:val="004044BC"/>
    <w:rsid w:val="00404C2A"/>
    <w:rsid w:val="004203CD"/>
    <w:rsid w:val="00421643"/>
    <w:rsid w:val="0042403B"/>
    <w:rsid w:val="00451839"/>
    <w:rsid w:val="0045622F"/>
    <w:rsid w:val="00460A5B"/>
    <w:rsid w:val="00477A10"/>
    <w:rsid w:val="00486B1F"/>
    <w:rsid w:val="004A703B"/>
    <w:rsid w:val="004B470F"/>
    <w:rsid w:val="004D2569"/>
    <w:rsid w:val="004D3853"/>
    <w:rsid w:val="004D7514"/>
    <w:rsid w:val="004F21E4"/>
    <w:rsid w:val="004F2C6B"/>
    <w:rsid w:val="004F6BC9"/>
    <w:rsid w:val="004F792A"/>
    <w:rsid w:val="00502AD4"/>
    <w:rsid w:val="005049E8"/>
    <w:rsid w:val="00505E0F"/>
    <w:rsid w:val="00507985"/>
    <w:rsid w:val="005218C7"/>
    <w:rsid w:val="00544764"/>
    <w:rsid w:val="00556A8B"/>
    <w:rsid w:val="00560C99"/>
    <w:rsid w:val="00562D0A"/>
    <w:rsid w:val="0056722B"/>
    <w:rsid w:val="005700C0"/>
    <w:rsid w:val="00572DBF"/>
    <w:rsid w:val="005751DB"/>
    <w:rsid w:val="00593D68"/>
    <w:rsid w:val="00594505"/>
    <w:rsid w:val="005961CF"/>
    <w:rsid w:val="005A05C5"/>
    <w:rsid w:val="005A4396"/>
    <w:rsid w:val="005A7D63"/>
    <w:rsid w:val="005C2ED1"/>
    <w:rsid w:val="005C3141"/>
    <w:rsid w:val="005C46B9"/>
    <w:rsid w:val="005C49C3"/>
    <w:rsid w:val="005C708B"/>
    <w:rsid w:val="005C7281"/>
    <w:rsid w:val="005D021D"/>
    <w:rsid w:val="005D2349"/>
    <w:rsid w:val="005D3296"/>
    <w:rsid w:val="005D3631"/>
    <w:rsid w:val="005D39DB"/>
    <w:rsid w:val="005D4597"/>
    <w:rsid w:val="005E56F7"/>
    <w:rsid w:val="005F04D7"/>
    <w:rsid w:val="005F258F"/>
    <w:rsid w:val="00603197"/>
    <w:rsid w:val="006034B1"/>
    <w:rsid w:val="006109E4"/>
    <w:rsid w:val="00611074"/>
    <w:rsid w:val="006130E0"/>
    <w:rsid w:val="00616C7B"/>
    <w:rsid w:val="006347BB"/>
    <w:rsid w:val="00640AB6"/>
    <w:rsid w:val="006502D8"/>
    <w:rsid w:val="006542C2"/>
    <w:rsid w:val="00656460"/>
    <w:rsid w:val="00657840"/>
    <w:rsid w:val="00670031"/>
    <w:rsid w:val="0067473C"/>
    <w:rsid w:val="00692A24"/>
    <w:rsid w:val="006A02FE"/>
    <w:rsid w:val="006A5F78"/>
    <w:rsid w:val="006C2716"/>
    <w:rsid w:val="006D7B0E"/>
    <w:rsid w:val="006F2CF5"/>
    <w:rsid w:val="007058B6"/>
    <w:rsid w:val="00706570"/>
    <w:rsid w:val="007151D2"/>
    <w:rsid w:val="00717809"/>
    <w:rsid w:val="007220C2"/>
    <w:rsid w:val="007242A0"/>
    <w:rsid w:val="0073358C"/>
    <w:rsid w:val="007406FB"/>
    <w:rsid w:val="0074798C"/>
    <w:rsid w:val="00763A36"/>
    <w:rsid w:val="00764862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4F97"/>
    <w:rsid w:val="007E5C37"/>
    <w:rsid w:val="007F3656"/>
    <w:rsid w:val="00801037"/>
    <w:rsid w:val="00803C92"/>
    <w:rsid w:val="00806F81"/>
    <w:rsid w:val="00807CBF"/>
    <w:rsid w:val="0081461E"/>
    <w:rsid w:val="008163FB"/>
    <w:rsid w:val="008173D6"/>
    <w:rsid w:val="00822881"/>
    <w:rsid w:val="00837B12"/>
    <w:rsid w:val="00840184"/>
    <w:rsid w:val="00851C9E"/>
    <w:rsid w:val="00852A80"/>
    <w:rsid w:val="00853334"/>
    <w:rsid w:val="00854218"/>
    <w:rsid w:val="00855F0A"/>
    <w:rsid w:val="0085603D"/>
    <w:rsid w:val="0086168E"/>
    <w:rsid w:val="0086325E"/>
    <w:rsid w:val="0086741B"/>
    <w:rsid w:val="00870839"/>
    <w:rsid w:val="00881429"/>
    <w:rsid w:val="00890898"/>
    <w:rsid w:val="00896C47"/>
    <w:rsid w:val="0089746D"/>
    <w:rsid w:val="008B1B5E"/>
    <w:rsid w:val="008B2BB5"/>
    <w:rsid w:val="008B326E"/>
    <w:rsid w:val="008B4EBC"/>
    <w:rsid w:val="008C3AE8"/>
    <w:rsid w:val="008D0F73"/>
    <w:rsid w:val="008E4CE3"/>
    <w:rsid w:val="008F4218"/>
    <w:rsid w:val="0090575C"/>
    <w:rsid w:val="00907187"/>
    <w:rsid w:val="00915483"/>
    <w:rsid w:val="00917404"/>
    <w:rsid w:val="00921BDF"/>
    <w:rsid w:val="009229F8"/>
    <w:rsid w:val="00922A4A"/>
    <w:rsid w:val="00925F76"/>
    <w:rsid w:val="00931DA0"/>
    <w:rsid w:val="0094466C"/>
    <w:rsid w:val="00946BBA"/>
    <w:rsid w:val="009502A1"/>
    <w:rsid w:val="009531EF"/>
    <w:rsid w:val="009652A8"/>
    <w:rsid w:val="00970F4F"/>
    <w:rsid w:val="00981D94"/>
    <w:rsid w:val="00985BB0"/>
    <w:rsid w:val="009874B9"/>
    <w:rsid w:val="00990D35"/>
    <w:rsid w:val="009A13E7"/>
    <w:rsid w:val="009A5ED1"/>
    <w:rsid w:val="009A6D4C"/>
    <w:rsid w:val="009B3893"/>
    <w:rsid w:val="009C0E87"/>
    <w:rsid w:val="009C40C7"/>
    <w:rsid w:val="009D4C1A"/>
    <w:rsid w:val="009D5914"/>
    <w:rsid w:val="009E0E97"/>
    <w:rsid w:val="009E4AD1"/>
    <w:rsid w:val="009F1D54"/>
    <w:rsid w:val="009F7CAF"/>
    <w:rsid w:val="00A13DC1"/>
    <w:rsid w:val="00A151DF"/>
    <w:rsid w:val="00A16EEA"/>
    <w:rsid w:val="00A30AAB"/>
    <w:rsid w:val="00A53C63"/>
    <w:rsid w:val="00A6223C"/>
    <w:rsid w:val="00A64385"/>
    <w:rsid w:val="00A75D50"/>
    <w:rsid w:val="00A827E1"/>
    <w:rsid w:val="00AB0643"/>
    <w:rsid w:val="00AC1E70"/>
    <w:rsid w:val="00AC5E00"/>
    <w:rsid w:val="00AC727C"/>
    <w:rsid w:val="00AD39DB"/>
    <w:rsid w:val="00AD6E5E"/>
    <w:rsid w:val="00AE0F08"/>
    <w:rsid w:val="00AE1AA1"/>
    <w:rsid w:val="00AE1FB9"/>
    <w:rsid w:val="00AE2A91"/>
    <w:rsid w:val="00AF0457"/>
    <w:rsid w:val="00AF0ABC"/>
    <w:rsid w:val="00AF1B9C"/>
    <w:rsid w:val="00AF1D44"/>
    <w:rsid w:val="00AF2BF3"/>
    <w:rsid w:val="00B01CEE"/>
    <w:rsid w:val="00B2316B"/>
    <w:rsid w:val="00B2690D"/>
    <w:rsid w:val="00B32038"/>
    <w:rsid w:val="00B32D59"/>
    <w:rsid w:val="00B34949"/>
    <w:rsid w:val="00B353D8"/>
    <w:rsid w:val="00B5399E"/>
    <w:rsid w:val="00B60E58"/>
    <w:rsid w:val="00B64B82"/>
    <w:rsid w:val="00B672C0"/>
    <w:rsid w:val="00B76EBC"/>
    <w:rsid w:val="00B76F31"/>
    <w:rsid w:val="00B91C27"/>
    <w:rsid w:val="00BA4BA1"/>
    <w:rsid w:val="00BB0BE7"/>
    <w:rsid w:val="00BD3CB5"/>
    <w:rsid w:val="00BD4973"/>
    <w:rsid w:val="00BD79CC"/>
    <w:rsid w:val="00BE0F71"/>
    <w:rsid w:val="00BE1FA0"/>
    <w:rsid w:val="00BE5AE0"/>
    <w:rsid w:val="00BF76D9"/>
    <w:rsid w:val="00C049AB"/>
    <w:rsid w:val="00C1197B"/>
    <w:rsid w:val="00C15674"/>
    <w:rsid w:val="00C2388E"/>
    <w:rsid w:val="00C3546C"/>
    <w:rsid w:val="00C37C9B"/>
    <w:rsid w:val="00C411D3"/>
    <w:rsid w:val="00C508A7"/>
    <w:rsid w:val="00C63792"/>
    <w:rsid w:val="00C63AAE"/>
    <w:rsid w:val="00C74A62"/>
    <w:rsid w:val="00C90932"/>
    <w:rsid w:val="00C9292D"/>
    <w:rsid w:val="00CA048B"/>
    <w:rsid w:val="00CB0EE2"/>
    <w:rsid w:val="00CB34EC"/>
    <w:rsid w:val="00CC2065"/>
    <w:rsid w:val="00CE2CFD"/>
    <w:rsid w:val="00CF0731"/>
    <w:rsid w:val="00CF14D5"/>
    <w:rsid w:val="00CF66B4"/>
    <w:rsid w:val="00CF7FBB"/>
    <w:rsid w:val="00D02CDE"/>
    <w:rsid w:val="00D06D20"/>
    <w:rsid w:val="00D17274"/>
    <w:rsid w:val="00D17285"/>
    <w:rsid w:val="00D20768"/>
    <w:rsid w:val="00D24A25"/>
    <w:rsid w:val="00D32141"/>
    <w:rsid w:val="00D3363F"/>
    <w:rsid w:val="00D37486"/>
    <w:rsid w:val="00D44404"/>
    <w:rsid w:val="00D52B7E"/>
    <w:rsid w:val="00D62B90"/>
    <w:rsid w:val="00D67BA2"/>
    <w:rsid w:val="00D72B6D"/>
    <w:rsid w:val="00D747D3"/>
    <w:rsid w:val="00D75491"/>
    <w:rsid w:val="00DB08EF"/>
    <w:rsid w:val="00DD66A0"/>
    <w:rsid w:val="00DD765A"/>
    <w:rsid w:val="00DE51D6"/>
    <w:rsid w:val="00DE7988"/>
    <w:rsid w:val="00DF2B2D"/>
    <w:rsid w:val="00E00D57"/>
    <w:rsid w:val="00E03662"/>
    <w:rsid w:val="00E1039B"/>
    <w:rsid w:val="00E107C9"/>
    <w:rsid w:val="00E27D84"/>
    <w:rsid w:val="00E365D7"/>
    <w:rsid w:val="00E43306"/>
    <w:rsid w:val="00E56AF2"/>
    <w:rsid w:val="00E749B1"/>
    <w:rsid w:val="00E756C8"/>
    <w:rsid w:val="00E75F0C"/>
    <w:rsid w:val="00E763A1"/>
    <w:rsid w:val="00E868A4"/>
    <w:rsid w:val="00E86A3B"/>
    <w:rsid w:val="00E92DB2"/>
    <w:rsid w:val="00EA0262"/>
    <w:rsid w:val="00EA7DE9"/>
    <w:rsid w:val="00EA7F94"/>
    <w:rsid w:val="00EB76D5"/>
    <w:rsid w:val="00EC1C73"/>
    <w:rsid w:val="00EC1E7D"/>
    <w:rsid w:val="00EC57C4"/>
    <w:rsid w:val="00EE01D8"/>
    <w:rsid w:val="00EF164A"/>
    <w:rsid w:val="00EF5AC4"/>
    <w:rsid w:val="00F008AD"/>
    <w:rsid w:val="00F1040C"/>
    <w:rsid w:val="00F11223"/>
    <w:rsid w:val="00F166E1"/>
    <w:rsid w:val="00F20603"/>
    <w:rsid w:val="00F214BA"/>
    <w:rsid w:val="00F2656C"/>
    <w:rsid w:val="00F32946"/>
    <w:rsid w:val="00F42B0B"/>
    <w:rsid w:val="00F430C2"/>
    <w:rsid w:val="00F665DC"/>
    <w:rsid w:val="00F74CD6"/>
    <w:rsid w:val="00F765B7"/>
    <w:rsid w:val="00F838CE"/>
    <w:rsid w:val="00F8412B"/>
    <w:rsid w:val="00F908F2"/>
    <w:rsid w:val="00F953D8"/>
    <w:rsid w:val="00FA28C4"/>
    <w:rsid w:val="00FA4D4B"/>
    <w:rsid w:val="00FA7A4B"/>
    <w:rsid w:val="00FB37D8"/>
    <w:rsid w:val="00FB46FD"/>
    <w:rsid w:val="00FB4759"/>
    <w:rsid w:val="00FE33CC"/>
    <w:rsid w:val="00FE43A6"/>
    <w:rsid w:val="00FE51FC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D220E0E"/>
  <w15:docId w15:val="{F4C2D5B2-4940-4EF1-BA5C-908E3B9D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AE2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customStyle="1" w:styleId="zadn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customStyle="1" w:styleId="zadn2">
    <w:name w:val="zadání2"/>
    <w:basedOn w:val="zadn1"/>
    <w:rsid w:val="00163D19"/>
    <w:pPr>
      <w:numPr>
        <w:numId w:val="3"/>
      </w:numPr>
    </w:pPr>
    <w:rPr>
      <w:sz w:val="20"/>
    </w:rPr>
  </w:style>
  <w:style w:type="paragraph" w:customStyle="1" w:styleId="zadn3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customStyle="1" w:styleId="zadn4">
    <w:name w:val="zadání4"/>
    <w:basedOn w:val="zadn3"/>
    <w:rsid w:val="00163D19"/>
    <w:pPr>
      <w:numPr>
        <w:numId w:val="2"/>
      </w:numPr>
    </w:pPr>
  </w:style>
  <w:style w:type="paragraph" w:customStyle="1" w:styleId="nadpistabulky">
    <w:name w:val="nadpis tabulky"/>
    <w:basedOn w:val="Normln"/>
    <w:rsid w:val="00572DBF"/>
    <w:pPr>
      <w:spacing w:before="180" w:after="60"/>
    </w:pPr>
    <w:rPr>
      <w:sz w:val="20"/>
    </w:rPr>
  </w:style>
  <w:style w:type="paragraph" w:customStyle="1" w:styleId="upozornn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customStyle="1" w:styleId="Vchoz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customStyle="1" w:styleId="Obsahtabulky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patChar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customStyle="1" w:styleId="Nadpis1Char">
    <w:name w:val="Nadpis 1 Char"/>
    <w:basedOn w:val="Standardnpsmoodstavce"/>
    <w:link w:val="Nadpis1"/>
    <w:rsid w:val="00AE2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415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dc:description/>
  <cp:lastModifiedBy>Uživatel systému Windows</cp:lastModifiedBy>
  <cp:revision>72</cp:revision>
  <cp:lastPrinted>2010-04-16T10:50:00Z</cp:lastPrinted>
  <dcterms:created xsi:type="dcterms:W3CDTF">2016-03-30T20:47:00Z</dcterms:created>
  <dcterms:modified xsi:type="dcterms:W3CDTF">2019-03-06T10:32:00Z</dcterms:modified>
</cp:coreProperties>
</file>